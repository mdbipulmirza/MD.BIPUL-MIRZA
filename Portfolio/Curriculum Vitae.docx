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Pr="007C765E" w:rsidRDefault="00F32D57" w:rsidP="007C765E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68F8180" wp14:editId="5A67E437">
            <wp:simplePos x="0" y="0"/>
            <wp:positionH relativeFrom="page">
              <wp:align>right</wp:align>
            </wp:positionH>
            <wp:positionV relativeFrom="paragraph">
              <wp:posOffset>-168796</wp:posOffset>
            </wp:positionV>
            <wp:extent cx="1083677" cy="1202076"/>
            <wp:effectExtent l="171450" t="171450" r="364490" b="34099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nvirovi-pr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677" cy="12020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73A" w:rsidRPr="007C765E">
        <w:rPr>
          <w:rFonts w:ascii="Times New Roman" w:hAnsi="Times New Roman" w:cs="Times New Roman"/>
          <w:sz w:val="52"/>
          <w:szCs w:val="52"/>
          <w:u w:val="single"/>
        </w:rPr>
        <w:t>C</w:t>
      </w:r>
      <w:r w:rsidR="007C765E" w:rsidRPr="007C765E">
        <w:rPr>
          <w:rFonts w:ascii="Times New Roman" w:hAnsi="Times New Roman" w:cs="Times New Roman"/>
          <w:sz w:val="52"/>
          <w:szCs w:val="52"/>
          <w:u w:val="single"/>
        </w:rPr>
        <w:t xml:space="preserve">urriculum </w:t>
      </w:r>
      <w:r w:rsidR="00F2473A" w:rsidRPr="007C765E">
        <w:rPr>
          <w:rFonts w:ascii="Times New Roman" w:hAnsi="Times New Roman" w:cs="Times New Roman"/>
          <w:sz w:val="52"/>
          <w:szCs w:val="52"/>
          <w:u w:val="single"/>
        </w:rPr>
        <w:t>V</w:t>
      </w:r>
      <w:r w:rsidR="007C765E" w:rsidRPr="007C765E">
        <w:rPr>
          <w:rFonts w:ascii="Times New Roman" w:hAnsi="Times New Roman" w:cs="Times New Roman"/>
          <w:sz w:val="52"/>
          <w:szCs w:val="52"/>
          <w:u w:val="single"/>
        </w:rPr>
        <w:t>itae</w:t>
      </w:r>
      <w:r w:rsidR="007C765E" w:rsidRPr="007C765E">
        <w:rPr>
          <w:rFonts w:ascii="Times New Roman" w:hAnsi="Times New Roman" w:cs="Times New Roman"/>
          <w:sz w:val="52"/>
          <w:szCs w:val="52"/>
          <w:u w:val="single"/>
        </w:rPr>
        <w:softHyphen/>
      </w:r>
      <w:r w:rsidR="007C765E" w:rsidRPr="007C765E">
        <w:rPr>
          <w:rFonts w:ascii="Times New Roman" w:hAnsi="Times New Roman" w:cs="Times New Roman"/>
          <w:sz w:val="52"/>
          <w:szCs w:val="52"/>
          <w:u w:val="single"/>
        </w:rPr>
        <w:softHyphen/>
      </w:r>
      <w:r w:rsidR="007C765E" w:rsidRPr="007C765E">
        <w:rPr>
          <w:rFonts w:ascii="Times New Roman" w:hAnsi="Times New Roman" w:cs="Times New Roman"/>
          <w:sz w:val="52"/>
          <w:szCs w:val="52"/>
          <w:u w:val="single"/>
        </w:rPr>
        <w:softHyphen/>
      </w:r>
    </w:p>
    <w:p w:rsidR="007C765E" w:rsidRDefault="007C765E" w:rsidP="007C765E">
      <w:pPr>
        <w:jc w:val="center"/>
        <w:rPr>
          <w:rFonts w:ascii="Arial Black" w:hAnsi="Arial Black"/>
          <w:sz w:val="52"/>
          <w:szCs w:val="52"/>
          <w:u w:val="single"/>
        </w:rPr>
      </w:pPr>
    </w:p>
    <w:p w:rsidR="007C765E" w:rsidRDefault="007C765E" w:rsidP="007C765E">
      <w:pPr>
        <w:rPr>
          <w:rFonts w:ascii="Times New Roman" w:hAnsi="Times New Roman" w:cs="Times New Roman"/>
          <w:sz w:val="32"/>
          <w:szCs w:val="32"/>
        </w:rPr>
      </w:pPr>
      <w:r w:rsidRPr="007C765E">
        <w:rPr>
          <w:rFonts w:ascii="Times New Roman" w:hAnsi="Times New Roman" w:cs="Times New Roman"/>
          <w:b/>
          <w:sz w:val="32"/>
          <w:szCs w:val="32"/>
        </w:rPr>
        <w:t>Name</w:t>
      </w:r>
      <w:r>
        <w:rPr>
          <w:rFonts w:ascii="Arial Black" w:hAnsi="Arial Black"/>
          <w:b/>
          <w:sz w:val="32"/>
          <w:szCs w:val="32"/>
        </w:rPr>
        <w:tab/>
      </w:r>
      <w:r>
        <w:rPr>
          <w:rFonts w:ascii="Arial Black" w:hAnsi="Arial Black"/>
          <w:b/>
          <w:sz w:val="32"/>
          <w:szCs w:val="32"/>
        </w:rPr>
        <w:tab/>
      </w:r>
      <w:r>
        <w:rPr>
          <w:rFonts w:ascii="Arial Black" w:hAnsi="Arial Black"/>
          <w:b/>
          <w:sz w:val="32"/>
          <w:szCs w:val="32"/>
        </w:rPr>
        <w:tab/>
      </w:r>
      <w:r>
        <w:rPr>
          <w:rFonts w:ascii="Arial Black" w:hAnsi="Arial Black"/>
          <w:b/>
          <w:sz w:val="32"/>
          <w:szCs w:val="32"/>
        </w:rPr>
        <w:tab/>
        <w:t xml:space="preserve">  </w:t>
      </w:r>
      <w:r>
        <w:rPr>
          <w:rFonts w:ascii="Arial Black" w:hAnsi="Arial Black"/>
          <w:b/>
          <w:sz w:val="32"/>
          <w:szCs w:val="32"/>
        </w:rPr>
        <w:tab/>
      </w:r>
      <w:r>
        <w:rPr>
          <w:rFonts w:ascii="Arial Black" w:hAnsi="Arial Black"/>
          <w:b/>
          <w:sz w:val="32"/>
          <w:szCs w:val="32"/>
        </w:rPr>
        <w:tab/>
      </w:r>
      <w:r w:rsidRPr="007C765E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Arial Black" w:hAnsi="Arial Black"/>
          <w:b/>
          <w:sz w:val="32"/>
          <w:szCs w:val="32"/>
        </w:rPr>
        <w:t xml:space="preserve"> </w:t>
      </w:r>
      <w:proofErr w:type="spellStart"/>
      <w:r w:rsidRPr="007C765E">
        <w:rPr>
          <w:rFonts w:ascii="Times New Roman" w:hAnsi="Times New Roman" w:cs="Times New Roman"/>
          <w:sz w:val="32"/>
          <w:szCs w:val="32"/>
        </w:rPr>
        <w:t>Tanvir</w:t>
      </w:r>
      <w:proofErr w:type="spellEnd"/>
      <w:r w:rsidRPr="007C765E">
        <w:rPr>
          <w:rFonts w:ascii="Times New Roman" w:hAnsi="Times New Roman" w:cs="Times New Roman"/>
          <w:sz w:val="32"/>
          <w:szCs w:val="32"/>
        </w:rPr>
        <w:t xml:space="preserve"> Ahmed </w:t>
      </w:r>
      <w:proofErr w:type="spellStart"/>
      <w:r w:rsidRPr="007C765E">
        <w:rPr>
          <w:rFonts w:ascii="Times New Roman" w:hAnsi="Times New Roman" w:cs="Times New Roman"/>
          <w:sz w:val="32"/>
          <w:szCs w:val="32"/>
        </w:rPr>
        <w:t>Ovi</w:t>
      </w:r>
      <w:proofErr w:type="spellEnd"/>
    </w:p>
    <w:p w:rsidR="00AA4F05" w:rsidRDefault="00AA4F05" w:rsidP="007C765E">
      <w:pPr>
        <w:rPr>
          <w:rFonts w:ascii="Times New Roman" w:hAnsi="Times New Roman" w:cs="Times New Roman"/>
          <w:sz w:val="32"/>
          <w:szCs w:val="32"/>
        </w:rPr>
      </w:pPr>
    </w:p>
    <w:p w:rsidR="007C765E" w:rsidRDefault="007C765E" w:rsidP="007C765E">
      <w:pPr>
        <w:rPr>
          <w:rFonts w:ascii="Times New Roman" w:hAnsi="Times New Roman" w:cs="Times New Roman"/>
          <w:sz w:val="32"/>
          <w:szCs w:val="32"/>
        </w:rPr>
      </w:pPr>
      <w:r w:rsidRPr="007C765E">
        <w:rPr>
          <w:rFonts w:ascii="Times New Roman" w:hAnsi="Times New Roman" w:cs="Times New Roman"/>
          <w:b/>
          <w:sz w:val="32"/>
          <w:szCs w:val="32"/>
        </w:rPr>
        <w:t>Father’s Name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:  </w:t>
      </w:r>
      <w:r>
        <w:rPr>
          <w:rFonts w:ascii="Times New Roman" w:hAnsi="Times New Roman" w:cs="Times New Roman"/>
          <w:sz w:val="32"/>
          <w:szCs w:val="32"/>
        </w:rPr>
        <w:t xml:space="preserve">Md. </w:t>
      </w:r>
      <w:proofErr w:type="spellStart"/>
      <w:r>
        <w:rPr>
          <w:rFonts w:ascii="Times New Roman" w:hAnsi="Times New Roman" w:cs="Times New Roman"/>
          <w:sz w:val="32"/>
          <w:szCs w:val="32"/>
        </w:rPr>
        <w:t>Habibur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Rahman </w:t>
      </w:r>
      <w:proofErr w:type="spellStart"/>
      <w:r>
        <w:rPr>
          <w:rFonts w:ascii="Times New Roman" w:hAnsi="Times New Roman" w:cs="Times New Roman"/>
          <w:sz w:val="32"/>
          <w:szCs w:val="32"/>
        </w:rPr>
        <w:t>Sardar</w:t>
      </w:r>
      <w:proofErr w:type="spellEnd"/>
    </w:p>
    <w:p w:rsidR="00F32D57" w:rsidRDefault="00F32D57" w:rsidP="007C765E">
      <w:pPr>
        <w:rPr>
          <w:rFonts w:ascii="Times New Roman" w:hAnsi="Times New Roman" w:cs="Times New Roman"/>
          <w:sz w:val="32"/>
          <w:szCs w:val="32"/>
        </w:rPr>
      </w:pPr>
    </w:p>
    <w:p w:rsidR="007C765E" w:rsidRDefault="007C765E" w:rsidP="007C765E">
      <w:pPr>
        <w:rPr>
          <w:rFonts w:ascii="Times New Roman" w:hAnsi="Times New Roman" w:cs="Times New Roman"/>
          <w:sz w:val="32"/>
          <w:szCs w:val="32"/>
        </w:rPr>
      </w:pPr>
      <w:r w:rsidRPr="007C765E">
        <w:rPr>
          <w:rFonts w:ascii="Times New Roman" w:hAnsi="Times New Roman" w:cs="Times New Roman"/>
          <w:b/>
          <w:sz w:val="32"/>
          <w:szCs w:val="32"/>
        </w:rPr>
        <w:t>Mother’s Name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32"/>
          <w:szCs w:val="32"/>
        </w:rPr>
        <w:t>Tasilma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Begum</w:t>
      </w:r>
    </w:p>
    <w:p w:rsidR="00F32D57" w:rsidRDefault="00F32D57" w:rsidP="007C765E">
      <w:pPr>
        <w:rPr>
          <w:rFonts w:ascii="Times New Roman" w:hAnsi="Times New Roman" w:cs="Times New Roman"/>
          <w:sz w:val="32"/>
          <w:szCs w:val="32"/>
        </w:rPr>
      </w:pPr>
    </w:p>
    <w:p w:rsidR="009503C6" w:rsidRDefault="009503C6" w:rsidP="007C76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Permanent Address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:  </w:t>
      </w:r>
      <w:r>
        <w:rPr>
          <w:rFonts w:ascii="Times New Roman" w:hAnsi="Times New Roman" w:cs="Times New Roman"/>
          <w:sz w:val="32"/>
          <w:szCs w:val="32"/>
        </w:rPr>
        <w:t>Village-</w:t>
      </w:r>
      <w:proofErr w:type="spellStart"/>
      <w:r>
        <w:rPr>
          <w:rFonts w:ascii="Times New Roman" w:hAnsi="Times New Roman" w:cs="Times New Roman"/>
          <w:sz w:val="32"/>
          <w:szCs w:val="32"/>
        </w:rPr>
        <w:t>Borakotha</w:t>
      </w:r>
      <w:proofErr w:type="spellEnd"/>
      <w:r>
        <w:rPr>
          <w:rFonts w:ascii="Times New Roman" w:hAnsi="Times New Roman" w:cs="Times New Roman"/>
          <w:sz w:val="32"/>
          <w:szCs w:val="32"/>
        </w:rPr>
        <w:t>, Post-</w:t>
      </w:r>
      <w:proofErr w:type="spellStart"/>
      <w:r>
        <w:rPr>
          <w:rFonts w:ascii="Times New Roman" w:hAnsi="Times New Roman" w:cs="Times New Roman"/>
          <w:sz w:val="32"/>
          <w:szCs w:val="32"/>
        </w:rPr>
        <w:t>Dakuar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Hat,</w:t>
      </w:r>
    </w:p>
    <w:p w:rsidR="009503C6" w:rsidRDefault="009503C6" w:rsidP="007C76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Thana-</w:t>
      </w:r>
      <w:proofErr w:type="spellStart"/>
      <w:r>
        <w:rPr>
          <w:rFonts w:ascii="Times New Roman" w:hAnsi="Times New Roman" w:cs="Times New Roman"/>
          <w:sz w:val="32"/>
          <w:szCs w:val="32"/>
        </w:rPr>
        <w:t>Uzirpur</w:t>
      </w:r>
      <w:proofErr w:type="spellEnd"/>
      <w:r>
        <w:rPr>
          <w:rFonts w:ascii="Times New Roman" w:hAnsi="Times New Roman" w:cs="Times New Roman"/>
          <w:sz w:val="32"/>
          <w:szCs w:val="32"/>
        </w:rPr>
        <w:t>, District-</w:t>
      </w:r>
      <w:proofErr w:type="spellStart"/>
      <w:r>
        <w:rPr>
          <w:rFonts w:ascii="Times New Roman" w:hAnsi="Times New Roman" w:cs="Times New Roman"/>
          <w:sz w:val="32"/>
          <w:szCs w:val="32"/>
        </w:rPr>
        <w:t>Barishal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F32D57" w:rsidRDefault="00F32D57" w:rsidP="007C765E">
      <w:pPr>
        <w:rPr>
          <w:rFonts w:ascii="Times New Roman" w:hAnsi="Times New Roman" w:cs="Times New Roman"/>
          <w:sz w:val="32"/>
          <w:szCs w:val="32"/>
        </w:rPr>
      </w:pPr>
    </w:p>
    <w:p w:rsidR="00F32D57" w:rsidRPr="00F32D57" w:rsidRDefault="009503C6" w:rsidP="00F32D57">
      <w:pPr>
        <w:ind w:left="4320" w:hanging="43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Present Address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:  </w:t>
      </w:r>
      <w:r>
        <w:rPr>
          <w:rFonts w:ascii="Times New Roman" w:hAnsi="Times New Roman" w:cs="Times New Roman"/>
          <w:sz w:val="32"/>
          <w:szCs w:val="32"/>
        </w:rPr>
        <w:t>Village-</w:t>
      </w:r>
      <w:proofErr w:type="spellStart"/>
      <w:r>
        <w:rPr>
          <w:rFonts w:ascii="Times New Roman" w:hAnsi="Times New Roman" w:cs="Times New Roman"/>
          <w:sz w:val="32"/>
          <w:szCs w:val="32"/>
        </w:rPr>
        <w:t>Badekolmesshor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</w:p>
    <w:p w:rsidR="009503C6" w:rsidRDefault="009503C6" w:rsidP="009503C6">
      <w:pPr>
        <w:ind w:left="7200" w:hanging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Post- National </w:t>
      </w:r>
      <w:proofErr w:type="spellStart"/>
      <w:r>
        <w:rPr>
          <w:rFonts w:ascii="Times New Roman" w:hAnsi="Times New Roman" w:cs="Times New Roman"/>
          <w:sz w:val="32"/>
          <w:szCs w:val="32"/>
        </w:rPr>
        <w:t>University</w:t>
      </w:r>
      <w:proofErr w:type="gramStart"/>
      <w:r>
        <w:rPr>
          <w:rFonts w:ascii="Times New Roman" w:hAnsi="Times New Roman" w:cs="Times New Roman"/>
          <w:sz w:val="32"/>
          <w:szCs w:val="32"/>
        </w:rPr>
        <w:t>,Thana</w:t>
      </w:r>
      <w:proofErr w:type="gramEnd"/>
      <w:r>
        <w:rPr>
          <w:rFonts w:ascii="Times New Roman" w:hAnsi="Times New Roman" w:cs="Times New Roman"/>
          <w:sz w:val="32"/>
          <w:szCs w:val="32"/>
        </w:rPr>
        <w:t>-Gacha</w:t>
      </w:r>
      <w:proofErr w:type="spellEnd"/>
    </w:p>
    <w:p w:rsidR="009503C6" w:rsidRDefault="009503C6" w:rsidP="009503C6">
      <w:pPr>
        <w:ind w:left="7200" w:hanging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District-</w:t>
      </w:r>
      <w:proofErr w:type="spellStart"/>
      <w:r>
        <w:rPr>
          <w:rFonts w:ascii="Times New Roman" w:hAnsi="Times New Roman" w:cs="Times New Roman"/>
          <w:sz w:val="32"/>
          <w:szCs w:val="32"/>
        </w:rPr>
        <w:t>Gazipur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F32D57" w:rsidRDefault="00F32D57" w:rsidP="009503C6">
      <w:pPr>
        <w:ind w:left="7200" w:hanging="2160"/>
        <w:rPr>
          <w:rFonts w:ascii="Times New Roman" w:hAnsi="Times New Roman" w:cs="Times New Roman"/>
          <w:sz w:val="32"/>
          <w:szCs w:val="32"/>
        </w:rPr>
      </w:pPr>
    </w:p>
    <w:p w:rsidR="009503C6" w:rsidRDefault="009503C6" w:rsidP="009503C6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MobileNo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:  +8801913585905</w:t>
      </w:r>
    </w:p>
    <w:p w:rsidR="00F32D57" w:rsidRDefault="00F32D57" w:rsidP="009503C6">
      <w:pPr>
        <w:rPr>
          <w:rFonts w:ascii="Times New Roman" w:hAnsi="Times New Roman" w:cs="Times New Roman"/>
          <w:b/>
          <w:sz w:val="32"/>
          <w:szCs w:val="32"/>
        </w:rPr>
      </w:pPr>
    </w:p>
    <w:p w:rsidR="009503C6" w:rsidRDefault="00B07FEE" w:rsidP="009503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Date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Of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Birth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:   </w:t>
      </w:r>
      <w:r>
        <w:rPr>
          <w:rFonts w:ascii="Times New Roman" w:hAnsi="Times New Roman" w:cs="Times New Roman"/>
          <w:sz w:val="32"/>
          <w:szCs w:val="32"/>
        </w:rPr>
        <w:t>17 Nov 2002</w:t>
      </w:r>
    </w:p>
    <w:p w:rsidR="00F32D57" w:rsidRDefault="00F32D57" w:rsidP="009503C6">
      <w:pPr>
        <w:rPr>
          <w:rFonts w:ascii="Times New Roman" w:hAnsi="Times New Roman" w:cs="Times New Roman"/>
          <w:sz w:val="32"/>
          <w:szCs w:val="32"/>
        </w:rPr>
      </w:pPr>
    </w:p>
    <w:p w:rsidR="00B07FEE" w:rsidRDefault="00B07FEE" w:rsidP="009503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Sex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:   </w:t>
      </w:r>
      <w:r>
        <w:rPr>
          <w:rFonts w:ascii="Times New Roman" w:hAnsi="Times New Roman" w:cs="Times New Roman"/>
          <w:sz w:val="32"/>
          <w:szCs w:val="32"/>
        </w:rPr>
        <w:t>Male</w:t>
      </w:r>
    </w:p>
    <w:p w:rsidR="00F32D57" w:rsidRDefault="00F32D57" w:rsidP="009503C6">
      <w:pPr>
        <w:rPr>
          <w:rFonts w:ascii="Times New Roman" w:hAnsi="Times New Roman" w:cs="Times New Roman"/>
          <w:sz w:val="32"/>
          <w:szCs w:val="32"/>
        </w:rPr>
      </w:pPr>
    </w:p>
    <w:p w:rsidR="00B07FEE" w:rsidRDefault="00B07FEE" w:rsidP="009503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Religion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:   </w:t>
      </w:r>
      <w:r>
        <w:rPr>
          <w:rFonts w:ascii="Times New Roman" w:hAnsi="Times New Roman" w:cs="Times New Roman"/>
          <w:sz w:val="32"/>
          <w:szCs w:val="32"/>
        </w:rPr>
        <w:t>Muslim</w:t>
      </w:r>
    </w:p>
    <w:p w:rsidR="00F32D57" w:rsidRDefault="00F32D57" w:rsidP="009503C6">
      <w:pPr>
        <w:rPr>
          <w:rFonts w:ascii="Times New Roman" w:hAnsi="Times New Roman" w:cs="Times New Roman"/>
          <w:sz w:val="32"/>
          <w:szCs w:val="32"/>
        </w:rPr>
      </w:pPr>
    </w:p>
    <w:p w:rsidR="00B07FEE" w:rsidRDefault="00B07FEE" w:rsidP="009503C6">
      <w:pPr>
        <w:rPr>
          <w:rFonts w:ascii="Times New Roman" w:hAnsi="Times New Roman" w:cs="Times New Roman"/>
          <w:b/>
          <w:sz w:val="32"/>
          <w:szCs w:val="32"/>
        </w:rPr>
      </w:pPr>
      <w:r w:rsidRPr="00B07FEE">
        <w:rPr>
          <w:rFonts w:ascii="Times New Roman" w:hAnsi="Times New Roman" w:cs="Times New Roman"/>
          <w:b/>
          <w:sz w:val="32"/>
          <w:szCs w:val="32"/>
        </w:rPr>
        <w:t>Nationality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:   Bangladeshi</w:t>
      </w:r>
    </w:p>
    <w:p w:rsidR="00B07FEE" w:rsidRDefault="00B07FEE" w:rsidP="009503C6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B07FEE" w:rsidRDefault="00B07FEE" w:rsidP="009503C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Educational Qualification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:</w:t>
      </w:r>
    </w:p>
    <w:p w:rsidR="00B07FEE" w:rsidRDefault="00B07FEE" w:rsidP="009503C6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2"/>
        <w:gridCol w:w="2092"/>
      </w:tblGrid>
      <w:tr w:rsidR="00B07FEE" w:rsidTr="00B07FEE">
        <w:tc>
          <w:tcPr>
            <w:tcW w:w="2091" w:type="dxa"/>
          </w:tcPr>
          <w:p w:rsidR="00B07FEE" w:rsidRPr="00B07FEE" w:rsidRDefault="00B07FEE" w:rsidP="00B07F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Degrees</w:t>
            </w:r>
          </w:p>
        </w:tc>
        <w:tc>
          <w:tcPr>
            <w:tcW w:w="2091" w:type="dxa"/>
          </w:tcPr>
          <w:p w:rsidR="00B07FEE" w:rsidRPr="00B07FEE" w:rsidRDefault="00B07FEE" w:rsidP="00B07F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Group</w:t>
            </w:r>
          </w:p>
        </w:tc>
        <w:tc>
          <w:tcPr>
            <w:tcW w:w="2091" w:type="dxa"/>
          </w:tcPr>
          <w:p w:rsidR="00B07FEE" w:rsidRPr="00B07FEE" w:rsidRDefault="00B07FEE" w:rsidP="00B07F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Boards</w:t>
            </w:r>
          </w:p>
        </w:tc>
        <w:tc>
          <w:tcPr>
            <w:tcW w:w="2092" w:type="dxa"/>
          </w:tcPr>
          <w:p w:rsidR="00B07FEE" w:rsidRPr="00B07FEE" w:rsidRDefault="00B07FEE" w:rsidP="00B07F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Pass. Year</w:t>
            </w:r>
          </w:p>
        </w:tc>
        <w:tc>
          <w:tcPr>
            <w:tcW w:w="2092" w:type="dxa"/>
          </w:tcPr>
          <w:p w:rsidR="00B07FEE" w:rsidRPr="00B07FEE" w:rsidRDefault="00B07FEE" w:rsidP="00B07F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Result(G.P.A)</w:t>
            </w:r>
          </w:p>
        </w:tc>
      </w:tr>
      <w:tr w:rsidR="00B07FEE" w:rsidTr="00B07FEE">
        <w:tc>
          <w:tcPr>
            <w:tcW w:w="2091" w:type="dxa"/>
          </w:tcPr>
          <w:p w:rsidR="00B07FEE" w:rsidRPr="00B07FEE" w:rsidRDefault="00B07FEE" w:rsidP="00B07F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07FEE">
              <w:rPr>
                <w:rFonts w:ascii="Times New Roman" w:hAnsi="Times New Roman" w:cs="Times New Roman"/>
                <w:sz w:val="32"/>
                <w:szCs w:val="32"/>
              </w:rPr>
              <w:t>P.S.C</w:t>
            </w:r>
          </w:p>
        </w:tc>
        <w:tc>
          <w:tcPr>
            <w:tcW w:w="2091" w:type="dxa"/>
          </w:tcPr>
          <w:p w:rsidR="00B07FEE" w:rsidRPr="00B07FEE" w:rsidRDefault="00B07FEE" w:rsidP="00B07FE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91" w:type="dxa"/>
          </w:tcPr>
          <w:p w:rsidR="00B07FEE" w:rsidRPr="00B07FEE" w:rsidRDefault="00B07FEE" w:rsidP="00B07F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Dhaka</w:t>
            </w:r>
          </w:p>
        </w:tc>
        <w:tc>
          <w:tcPr>
            <w:tcW w:w="2092" w:type="dxa"/>
          </w:tcPr>
          <w:p w:rsidR="00B07FEE" w:rsidRDefault="00B07FEE" w:rsidP="00B07FE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2012</w:t>
            </w:r>
          </w:p>
        </w:tc>
        <w:tc>
          <w:tcPr>
            <w:tcW w:w="2092" w:type="dxa"/>
          </w:tcPr>
          <w:p w:rsidR="00B07FEE" w:rsidRDefault="00B07FEE" w:rsidP="00B07FE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5.00</w:t>
            </w:r>
          </w:p>
        </w:tc>
      </w:tr>
      <w:tr w:rsidR="00B07FEE" w:rsidTr="00B07FEE">
        <w:tc>
          <w:tcPr>
            <w:tcW w:w="2091" w:type="dxa"/>
          </w:tcPr>
          <w:p w:rsidR="00B07FEE" w:rsidRPr="00B07FEE" w:rsidRDefault="00B07FEE" w:rsidP="00B07F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07FEE">
              <w:rPr>
                <w:rFonts w:ascii="Times New Roman" w:hAnsi="Times New Roman" w:cs="Times New Roman"/>
                <w:sz w:val="32"/>
                <w:szCs w:val="32"/>
              </w:rPr>
              <w:t>J.S.C</w:t>
            </w:r>
          </w:p>
        </w:tc>
        <w:tc>
          <w:tcPr>
            <w:tcW w:w="2091" w:type="dxa"/>
          </w:tcPr>
          <w:p w:rsidR="00B07FEE" w:rsidRPr="00B07FEE" w:rsidRDefault="00B07FEE" w:rsidP="00B07F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Science</w:t>
            </w:r>
          </w:p>
        </w:tc>
        <w:tc>
          <w:tcPr>
            <w:tcW w:w="2091" w:type="dxa"/>
          </w:tcPr>
          <w:p w:rsidR="00B07FEE" w:rsidRPr="00B07FEE" w:rsidRDefault="00B07FEE" w:rsidP="00B07F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07FEE">
              <w:rPr>
                <w:rFonts w:ascii="Times New Roman" w:hAnsi="Times New Roman" w:cs="Times New Roman"/>
                <w:sz w:val="32"/>
                <w:szCs w:val="32"/>
              </w:rPr>
              <w:t>Dhaka</w:t>
            </w:r>
          </w:p>
        </w:tc>
        <w:tc>
          <w:tcPr>
            <w:tcW w:w="2092" w:type="dxa"/>
          </w:tcPr>
          <w:p w:rsidR="00B07FEE" w:rsidRDefault="00B07FEE" w:rsidP="00B07FE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2015</w:t>
            </w:r>
          </w:p>
        </w:tc>
        <w:tc>
          <w:tcPr>
            <w:tcW w:w="2092" w:type="dxa"/>
          </w:tcPr>
          <w:p w:rsidR="00B07FEE" w:rsidRDefault="00B07FEE" w:rsidP="00B07FE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5.00</w:t>
            </w:r>
          </w:p>
        </w:tc>
      </w:tr>
      <w:tr w:rsidR="00B07FEE" w:rsidTr="00B07FEE">
        <w:tc>
          <w:tcPr>
            <w:tcW w:w="2091" w:type="dxa"/>
          </w:tcPr>
          <w:p w:rsidR="00B07FEE" w:rsidRPr="00B07FEE" w:rsidRDefault="00F32D57" w:rsidP="00B07F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S.S.C</w:t>
            </w:r>
          </w:p>
        </w:tc>
        <w:tc>
          <w:tcPr>
            <w:tcW w:w="2091" w:type="dxa"/>
          </w:tcPr>
          <w:p w:rsidR="00B07FEE" w:rsidRPr="00B07FEE" w:rsidRDefault="00B07FEE" w:rsidP="00B07F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Science</w:t>
            </w:r>
          </w:p>
        </w:tc>
        <w:tc>
          <w:tcPr>
            <w:tcW w:w="2091" w:type="dxa"/>
          </w:tcPr>
          <w:p w:rsidR="00B07FEE" w:rsidRDefault="00B07FEE" w:rsidP="00B07FE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Dhaka</w:t>
            </w:r>
          </w:p>
        </w:tc>
        <w:tc>
          <w:tcPr>
            <w:tcW w:w="2092" w:type="dxa"/>
          </w:tcPr>
          <w:p w:rsidR="00B07FEE" w:rsidRDefault="00B07FEE" w:rsidP="00B07FE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2018</w:t>
            </w:r>
          </w:p>
        </w:tc>
        <w:tc>
          <w:tcPr>
            <w:tcW w:w="2092" w:type="dxa"/>
          </w:tcPr>
          <w:p w:rsidR="00B07FEE" w:rsidRDefault="00B07FEE" w:rsidP="00B07FE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5.00</w:t>
            </w:r>
          </w:p>
        </w:tc>
      </w:tr>
      <w:tr w:rsidR="0072004E" w:rsidTr="00B07FEE">
        <w:tc>
          <w:tcPr>
            <w:tcW w:w="2091" w:type="dxa"/>
          </w:tcPr>
          <w:p w:rsidR="0072004E" w:rsidRPr="00B07FEE" w:rsidRDefault="0072004E" w:rsidP="00B07F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H.S.C</w:t>
            </w:r>
          </w:p>
        </w:tc>
        <w:tc>
          <w:tcPr>
            <w:tcW w:w="2091" w:type="dxa"/>
          </w:tcPr>
          <w:p w:rsidR="0072004E" w:rsidRDefault="0072004E" w:rsidP="00B07F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Science</w:t>
            </w:r>
          </w:p>
        </w:tc>
        <w:tc>
          <w:tcPr>
            <w:tcW w:w="2091" w:type="dxa"/>
          </w:tcPr>
          <w:p w:rsidR="0072004E" w:rsidRDefault="0072004E" w:rsidP="00B07F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Dhaka</w:t>
            </w:r>
          </w:p>
        </w:tc>
        <w:tc>
          <w:tcPr>
            <w:tcW w:w="2092" w:type="dxa"/>
          </w:tcPr>
          <w:p w:rsidR="0072004E" w:rsidRDefault="0072004E" w:rsidP="00B07FE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2021</w:t>
            </w:r>
          </w:p>
        </w:tc>
        <w:tc>
          <w:tcPr>
            <w:tcW w:w="2092" w:type="dxa"/>
          </w:tcPr>
          <w:p w:rsidR="0072004E" w:rsidRDefault="0072004E" w:rsidP="00B07FE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5.00</w:t>
            </w:r>
          </w:p>
        </w:tc>
      </w:tr>
    </w:tbl>
    <w:p w:rsidR="0072004E" w:rsidRDefault="0072004E" w:rsidP="009503C6">
      <w:pPr>
        <w:rPr>
          <w:rFonts w:ascii="Times New Roman" w:hAnsi="Times New Roman" w:cs="Times New Roman"/>
          <w:b/>
          <w:sz w:val="32"/>
          <w:szCs w:val="32"/>
        </w:rPr>
      </w:pPr>
    </w:p>
    <w:p w:rsidR="0072004E" w:rsidRDefault="00F32D57" w:rsidP="009503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Computer experience: </w:t>
      </w:r>
      <w:r>
        <w:rPr>
          <w:rFonts w:ascii="Times New Roman" w:hAnsi="Times New Roman" w:cs="Times New Roman"/>
          <w:sz w:val="32"/>
          <w:szCs w:val="32"/>
        </w:rPr>
        <w:t xml:space="preserve">I am a Professional Web Designer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WordPress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Expert since 2020.I have done lots of projects in local market place. Now a days I</w:t>
      </w:r>
      <w:r w:rsidR="009777B0">
        <w:rPr>
          <w:rFonts w:ascii="Times New Roman" w:hAnsi="Times New Roman" w:cs="Times New Roman"/>
          <w:sz w:val="32"/>
          <w:szCs w:val="32"/>
        </w:rPr>
        <w:t xml:space="preserve"> am</w:t>
      </w:r>
      <w:r>
        <w:rPr>
          <w:rFonts w:ascii="Times New Roman" w:hAnsi="Times New Roman" w:cs="Times New Roman"/>
          <w:sz w:val="32"/>
          <w:szCs w:val="32"/>
        </w:rPr>
        <w:t xml:space="preserve"> trying to work </w:t>
      </w:r>
      <w:proofErr w:type="spellStart"/>
      <w:r>
        <w:rPr>
          <w:rFonts w:ascii="Times New Roman" w:hAnsi="Times New Roman" w:cs="Times New Roman"/>
          <w:sz w:val="32"/>
          <w:szCs w:val="32"/>
        </w:rPr>
        <w:t>Fiverr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Upwork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market places. Here is my Portfolio website</w:t>
      </w:r>
      <w:proofErr w:type="gramStart"/>
      <w:r>
        <w:rPr>
          <w:rFonts w:ascii="Times New Roman" w:hAnsi="Times New Roman" w:cs="Times New Roman"/>
          <w:sz w:val="32"/>
          <w:szCs w:val="32"/>
        </w:rPr>
        <w:t>-</w:t>
      </w:r>
      <w:r w:rsidRPr="00F32D57">
        <w:t xml:space="preserve"> </w:t>
      </w:r>
      <w:r>
        <w:t xml:space="preserve"> </w:t>
      </w:r>
      <w:proofErr w:type="gramEnd"/>
      <w:hyperlink r:id="rId9" w:history="1">
        <w:r w:rsidR="009777B0" w:rsidRPr="003D6756">
          <w:rPr>
            <w:rStyle w:val="Hyperlink"/>
            <w:rFonts w:ascii="Times New Roman" w:hAnsi="Times New Roman" w:cs="Times New Roman"/>
            <w:sz w:val="32"/>
            <w:szCs w:val="32"/>
          </w:rPr>
          <w:t>https://tanvirahmedovi.com/</w:t>
        </w:r>
      </w:hyperlink>
    </w:p>
    <w:p w:rsidR="009777B0" w:rsidRDefault="009777B0" w:rsidP="009503C6">
      <w:pPr>
        <w:rPr>
          <w:rFonts w:ascii="Times New Roman" w:hAnsi="Times New Roman" w:cs="Times New Roman"/>
          <w:sz w:val="32"/>
          <w:szCs w:val="32"/>
        </w:rPr>
      </w:pPr>
    </w:p>
    <w:p w:rsidR="009777B0" w:rsidRPr="009777B0" w:rsidRDefault="009777B0" w:rsidP="009503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Date-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9777B0">
        <w:rPr>
          <w:rFonts w:ascii="Times New Roman" w:hAnsi="Times New Roman" w:cs="Times New Roman"/>
          <w:sz w:val="32"/>
          <w:szCs w:val="32"/>
          <w:u w:val="single"/>
        </w:rPr>
        <w:t>Signature</w:t>
      </w:r>
    </w:p>
    <w:p w:rsidR="009777B0" w:rsidRPr="009777B0" w:rsidRDefault="009777B0" w:rsidP="009503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Tanvir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Ahmed </w:t>
      </w:r>
      <w:proofErr w:type="spellStart"/>
      <w:r>
        <w:rPr>
          <w:rFonts w:ascii="Times New Roman" w:hAnsi="Times New Roman" w:cs="Times New Roman"/>
          <w:sz w:val="32"/>
          <w:szCs w:val="32"/>
        </w:rPr>
        <w:t>Ovi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F32D57" w:rsidRPr="00B07FEE" w:rsidRDefault="00F32D57" w:rsidP="009503C6">
      <w:pPr>
        <w:rPr>
          <w:rFonts w:ascii="Times New Roman" w:hAnsi="Times New Roman" w:cs="Times New Roman"/>
          <w:b/>
          <w:sz w:val="32"/>
          <w:szCs w:val="32"/>
        </w:rPr>
      </w:pPr>
    </w:p>
    <w:sectPr w:rsidR="00F32D57" w:rsidRPr="00B07FEE" w:rsidSect="00F2473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73A"/>
    <w:rsid w:val="00645252"/>
    <w:rsid w:val="006D3D74"/>
    <w:rsid w:val="0072004E"/>
    <w:rsid w:val="007C765E"/>
    <w:rsid w:val="0083569A"/>
    <w:rsid w:val="009503C6"/>
    <w:rsid w:val="009777B0"/>
    <w:rsid w:val="00A9204E"/>
    <w:rsid w:val="00AA4F05"/>
    <w:rsid w:val="00B07FEE"/>
    <w:rsid w:val="00F2473A"/>
    <w:rsid w:val="00F3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967AA-386C-4633-8049-28A0B6CF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B07F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anvirahmedovi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AIY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74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ROBAIYA</dc:creator>
  <cp:keywords/>
  <dc:description/>
  <cp:lastModifiedBy>ROBAIYA</cp:lastModifiedBy>
  <cp:revision>2</cp:revision>
  <dcterms:created xsi:type="dcterms:W3CDTF">2022-03-01T09:28:00Z</dcterms:created>
  <dcterms:modified xsi:type="dcterms:W3CDTF">2022-03-01T10:42:00Z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